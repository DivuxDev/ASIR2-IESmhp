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72170E" w:rsidRPr="00F15748" w:rsidTr="009960AB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70E" w:rsidRPr="00F15748" w:rsidRDefault="0072170E" w:rsidP="009960AB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72170E" w:rsidRPr="00F15748" w:rsidTr="009960AB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170E" w:rsidRPr="00F15748" w:rsidRDefault="00E84870" w:rsidP="00E8487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Tema </w:t>
            </w:r>
            <w:r w:rsidR="002D77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70E" w:rsidRDefault="0072170E" w:rsidP="009960A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PowerShell</w:t>
            </w:r>
            <w:proofErr w:type="spellEnd"/>
          </w:p>
          <w:p w:rsidR="00EF59EF" w:rsidRPr="00F15748" w:rsidRDefault="00E21809" w:rsidP="009960A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Carpetas y ficheros</w:t>
            </w:r>
          </w:p>
        </w:tc>
      </w:tr>
      <w:tr w:rsidR="0072170E" w:rsidRPr="00F15748" w:rsidTr="009960AB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170E" w:rsidRPr="00F15748" w:rsidRDefault="0072170E" w:rsidP="009960AB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70E" w:rsidRPr="00F15748" w:rsidRDefault="0072170E" w:rsidP="009960A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170E" w:rsidRPr="009C53F2" w:rsidTr="009960AB">
        <w:trPr>
          <w:trHeight w:val="391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444" w:rsidRDefault="00F9780D" w:rsidP="009B2CF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hyperlink r:id="rId8" w:history="1">
              <w:r w:rsidR="00C61403" w:rsidRPr="009B0710">
                <w:rPr>
                  <w:rStyle w:val="Hipervnculo"/>
                  <w:rFonts w:ascii="Times New Roman" w:eastAsia="Times New Roman" w:hAnsi="Times New Roman"/>
                  <w:sz w:val="24"/>
                  <w:szCs w:val="24"/>
                  <w:lang w:eastAsia="es-ES"/>
                </w:rPr>
                <w:t>https://gist.github.com/HiroNakamura/5328211</w:t>
              </w:r>
            </w:hyperlink>
          </w:p>
          <w:p w:rsidR="004A6384" w:rsidRPr="009C53F2" w:rsidRDefault="009C53F2" w:rsidP="009C53F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Crear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un txt:</w:t>
            </w:r>
          </w:p>
          <w:p w:rsidR="009C53F2" w:rsidRPr="009C53F2" w:rsidRDefault="009C53F2" w:rsidP="009C53F2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New-item –</w:t>
            </w:r>
            <w:proofErr w:type="gram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path ..</w:t>
            </w:r>
            <w:proofErr w:type="gram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–name --- -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itemty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p</w:t>
            </w:r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e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…</w:t>
            </w:r>
          </w:p>
          <w:p w:rsidR="009C53F2" w:rsidRPr="009C53F2" w:rsidRDefault="009C53F2" w:rsidP="009C53F2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Echo linea1 &gt; ...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txt</w:t>
            </w:r>
            <w:proofErr w:type="spellEnd"/>
          </w:p>
          <w:p w:rsidR="009C53F2" w:rsidRPr="009C53F2" w:rsidRDefault="009C53F2" w:rsidP="009C53F2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Echo linea2 &gt;&gt; ...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txt</w:t>
            </w:r>
            <w:proofErr w:type="spellEnd"/>
          </w:p>
          <w:p w:rsidR="009C53F2" w:rsidRPr="009C53F2" w:rsidRDefault="009C53F2" w:rsidP="009C53F2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Texto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| out-file –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filepath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 xml:space="preserve"> … -force (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sobreescribe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) o –append (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añade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  <w:t>)</w:t>
            </w:r>
          </w:p>
          <w:p w:rsidR="009C53F2" w:rsidRDefault="009C53F2" w:rsidP="009C53F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Convertirlo en lista $lista=</w:t>
            </w:r>
            <w:proofErr w:type="spellStart"/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>get-content</w:t>
            </w:r>
            <w:proofErr w:type="spellEnd"/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t xml:space="preserve"> .\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txt</w:t>
            </w:r>
            <w:proofErr w:type="spellEnd"/>
          </w:p>
          <w:p w:rsidR="009C53F2" w:rsidRPr="009C53F2" w:rsidRDefault="009C53F2" w:rsidP="009C53F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Nº líneas</w:t>
            </w:r>
            <w:r w:rsidRPr="009C53F2">
              <w:rPr>
                <w:rFonts w:ascii="Arial" w:hAnsi="Arial" w:cs="Arial"/>
                <w:color w:val="FF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lista.length</w:t>
            </w:r>
            <w:proofErr w:type="spellEnd"/>
          </w:p>
        </w:tc>
      </w:tr>
    </w:tbl>
    <w:p w:rsidR="0072170E" w:rsidRDefault="0072170E" w:rsidP="0072170E">
      <w:pPr>
        <w:spacing w:before="240" w:after="360"/>
        <w:jc w:val="both"/>
        <w:rPr>
          <w:rFonts w:ascii="Nimbus Roman No9 L" w:hAnsi="Nimbus Roman No9 L" w:cs="Nimbus Roman No9 L"/>
        </w:rPr>
      </w:pPr>
      <w:r>
        <w:t xml:space="preserve">El objetivo es </w:t>
      </w:r>
      <w:r w:rsidR="001F7FCB">
        <w:rPr>
          <w:i/>
          <w:iCs/>
        </w:rPr>
        <w:t>manejarse</w:t>
      </w:r>
      <w:r>
        <w:rPr>
          <w:i/>
          <w:iCs/>
        </w:rPr>
        <w:t xml:space="preserve"> con </w:t>
      </w:r>
      <w:proofErr w:type="spellStart"/>
      <w:r>
        <w:rPr>
          <w:i/>
          <w:iCs/>
        </w:rPr>
        <w:t>PowerShell</w:t>
      </w:r>
      <w:proofErr w:type="spellEnd"/>
      <w:r>
        <w:t>.</w:t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 Comprueba el contenido de tu </w:t>
      </w:r>
      <w:r w:rsidR="009A04AD">
        <w:t>carpeta de datos</w:t>
      </w:r>
      <w:r>
        <w:t>.</w:t>
      </w:r>
    </w:p>
    <w:p w:rsidR="00C641CE" w:rsidRDefault="003A0994" w:rsidP="00C641CE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810250" cy="29337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Crea en tu </w:t>
      </w:r>
      <w:r w:rsidR="00344D04">
        <w:t>carpeta de datos de tu equipo</w:t>
      </w:r>
      <w:r>
        <w:t xml:space="preserve"> las siguientes carpetas: </w:t>
      </w:r>
      <w:proofErr w:type="spellStart"/>
      <w:r>
        <w:t>musikal</w:t>
      </w:r>
      <w:proofErr w:type="spellEnd"/>
      <w:r>
        <w:t xml:space="preserve">, </w:t>
      </w:r>
      <w:proofErr w:type="spellStart"/>
      <w:r>
        <w:t>imaginal</w:t>
      </w:r>
      <w:proofErr w:type="spellEnd"/>
      <w:r>
        <w:t xml:space="preserve"> y textos.</w:t>
      </w:r>
    </w:p>
    <w:p w:rsidR="00EB0BB5" w:rsidRDefault="00EB0BB5" w:rsidP="00EB0BB5">
      <w:pPr>
        <w:spacing w:line="48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6353175" cy="14954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51" w:rsidRDefault="00D52D51" w:rsidP="00EB0BB5">
      <w:pPr>
        <w:spacing w:line="480" w:lineRule="auto"/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6372225" cy="18764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38" w:rsidRDefault="00A32038" w:rsidP="00EB0BB5">
      <w:pPr>
        <w:spacing w:line="48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6086475" cy="14573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>Copia este documento de texto en tu dispositivo de almacenamiento en la carpeta textos.</w:t>
      </w:r>
    </w:p>
    <w:p w:rsidR="004544A1" w:rsidRDefault="004544A1" w:rsidP="004544A1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6480175" cy="175139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5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Sitúate en la carpeta </w:t>
      </w:r>
      <w:proofErr w:type="spellStart"/>
      <w:r>
        <w:t>musikal</w:t>
      </w:r>
      <w:proofErr w:type="spellEnd"/>
      <w:r>
        <w:t xml:space="preserve"> y copia en el directorio </w:t>
      </w:r>
      <w:proofErr w:type="spellStart"/>
      <w:r>
        <w:t>imaginal</w:t>
      </w:r>
      <w:proofErr w:type="spellEnd"/>
      <w:r>
        <w:t xml:space="preserve"> este documento de texto.</w:t>
      </w:r>
    </w:p>
    <w:p w:rsidR="00167899" w:rsidRDefault="002E7133" w:rsidP="00167899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6480175" cy="44918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>Haz que te muestre toda la jerarquía de tu dispositivo</w:t>
      </w:r>
      <w:r w:rsidR="00344D04">
        <w:t xml:space="preserve"> o directorio de trabajo</w:t>
      </w:r>
      <w:r>
        <w:t>.</w:t>
      </w:r>
    </w:p>
    <w:p w:rsidR="00FC43FE" w:rsidRDefault="00FC43FE" w:rsidP="00FC43FE">
      <w:pPr>
        <w:pStyle w:val="Prrafodelista"/>
        <w:spacing w:line="48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6457950" cy="33242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Elimina la carpeta </w:t>
      </w:r>
      <w:proofErr w:type="spellStart"/>
      <w:r>
        <w:t>imaginal</w:t>
      </w:r>
      <w:proofErr w:type="spellEnd"/>
      <w:r>
        <w:t>.</w:t>
      </w:r>
    </w:p>
    <w:p w:rsidR="00CC2295" w:rsidRDefault="00CC2295" w:rsidP="00CC2295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514975" cy="4381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Mueve la carpeta </w:t>
      </w:r>
      <w:proofErr w:type="spellStart"/>
      <w:r>
        <w:t>musikal</w:t>
      </w:r>
      <w:proofErr w:type="spellEnd"/>
      <w:r>
        <w:t xml:space="preserve"> a la carpeta textos.</w:t>
      </w:r>
    </w:p>
    <w:p w:rsidR="000D0088" w:rsidRDefault="000D0088" w:rsidP="000D0088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4457700" cy="3143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0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>Crea un documento de texto, de nombre listado</w:t>
      </w:r>
      <w:r w:rsidR="00B04B02">
        <w:t>.txt</w:t>
      </w:r>
      <w:r>
        <w:t xml:space="preserve"> y contenido una lista de 5 nombres.</w:t>
      </w:r>
    </w:p>
    <w:p w:rsidR="00327159" w:rsidRDefault="00327159" w:rsidP="00327159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6480175" cy="122660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2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>Comprueba el contenido del</w:t>
      </w:r>
      <w:r w:rsidR="00677369">
        <w:t xml:space="preserve"> documento</w:t>
      </w:r>
      <w:r>
        <w:t xml:space="preserve"> listado.txt, con el comando </w:t>
      </w:r>
      <w:proofErr w:type="spellStart"/>
      <w:r>
        <w:t>get-content</w:t>
      </w:r>
      <w:proofErr w:type="spellEnd"/>
      <w:r w:rsidR="00677369">
        <w:t>.</w:t>
      </w:r>
    </w:p>
    <w:p w:rsidR="00A10DEA" w:rsidRDefault="00A10DEA" w:rsidP="00A10DEA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362575" cy="69532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0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Añade un nombre más a listado.txt, usando </w:t>
      </w:r>
      <w:proofErr w:type="spellStart"/>
      <w:r>
        <w:t>redireccionamiento</w:t>
      </w:r>
      <w:proofErr w:type="spellEnd"/>
      <w:r>
        <w:t>.</w:t>
      </w:r>
    </w:p>
    <w:p w:rsidR="002E61C3" w:rsidRDefault="002E61C3" w:rsidP="002E61C3">
      <w:pPr>
        <w:pStyle w:val="Prrafodelista"/>
        <w:spacing w:line="48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6219825" cy="101917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0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>Comprueba que existe el fichero listado.txt, con el comando test-</w:t>
      </w:r>
      <w:proofErr w:type="spellStart"/>
      <w:r>
        <w:t>path</w:t>
      </w:r>
      <w:proofErr w:type="spellEnd"/>
      <w:r>
        <w:t>.</w:t>
      </w:r>
    </w:p>
    <w:p w:rsidR="002E61C3" w:rsidRDefault="002E61C3" w:rsidP="002E61C3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4219575" cy="638175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>Renombra el fichero listado.txt por gente.txt</w:t>
      </w:r>
      <w:r w:rsidR="00677369">
        <w:t>.</w:t>
      </w:r>
    </w:p>
    <w:p w:rsidR="002E61C3" w:rsidRDefault="002E61C3" w:rsidP="002E61C3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4953000" cy="39052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09" w:rsidRDefault="00E21809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Crea un nuevo archivo datos1.txt, de la siguiente forma: </w:t>
      </w:r>
      <w:r w:rsidR="00585944">
        <w:t>PS&gt;</w:t>
      </w:r>
      <w:proofErr w:type="spellStart"/>
      <w:r>
        <w:t>get-content</w:t>
      </w:r>
      <w:proofErr w:type="spellEnd"/>
      <w:r>
        <w:t xml:space="preserve"> ./gente.txt | </w:t>
      </w:r>
      <w:proofErr w:type="spellStart"/>
      <w:r>
        <w:t>out-file</w:t>
      </w:r>
      <w:proofErr w:type="spellEnd"/>
      <w:r>
        <w:t xml:space="preserve"> ./datos1.txt</w:t>
      </w:r>
    </w:p>
    <w:p w:rsidR="00070127" w:rsidRDefault="00070127" w:rsidP="00070127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638800" cy="5905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44" w:rsidRDefault="00585944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Prueba a añadir una nueva línea de la siguiente manera: PS&gt;”nueva línea” | </w:t>
      </w:r>
      <w:proofErr w:type="spellStart"/>
      <w:r>
        <w:t>out-file</w:t>
      </w:r>
      <w:proofErr w:type="spellEnd"/>
      <w:r>
        <w:t xml:space="preserve"> ./datos1.txt –</w:t>
      </w:r>
      <w:proofErr w:type="spellStart"/>
      <w:r>
        <w:t>append</w:t>
      </w:r>
      <w:proofErr w:type="spellEnd"/>
    </w:p>
    <w:p w:rsidR="00B05633" w:rsidRDefault="00E92123" w:rsidP="00752AEA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6324600" cy="6762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23" w:rsidRDefault="00E92123" w:rsidP="00752AEA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4495800" cy="63817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F6" w:rsidRDefault="00585944" w:rsidP="00585944">
      <w:pPr>
        <w:pStyle w:val="Prrafodelista"/>
        <w:numPr>
          <w:ilvl w:val="0"/>
          <w:numId w:val="44"/>
        </w:numPr>
        <w:spacing w:line="480" w:lineRule="auto"/>
      </w:pPr>
      <w:r>
        <w:t xml:space="preserve">Busca la cadena “nueva línea” en el fichero datos1.txt, usando: PS&gt; </w:t>
      </w:r>
      <w:proofErr w:type="spellStart"/>
      <w:r>
        <w:t>select-string</w:t>
      </w:r>
      <w:proofErr w:type="spellEnd"/>
      <w:r>
        <w:t xml:space="preserve"> “nueva línea” ./datos1.txt</w:t>
      </w:r>
      <w:r w:rsidR="00DF61F6" w:rsidRPr="00DF61F6">
        <w:t xml:space="preserve"> </w:t>
      </w:r>
    </w:p>
    <w:p w:rsidR="00585944" w:rsidRDefault="00DF61F6" w:rsidP="00DF61F6">
      <w:pPr>
        <w:pStyle w:val="Prrafodelista"/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086350" cy="847725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F6" w:rsidRDefault="00DF61F6" w:rsidP="00DF61F6">
      <w:pPr>
        <w:pStyle w:val="Prrafodelista"/>
        <w:spacing w:line="480" w:lineRule="auto"/>
      </w:pPr>
    </w:p>
    <w:p w:rsidR="00B04B02" w:rsidRDefault="00B04B02" w:rsidP="00585944">
      <w:pPr>
        <w:pStyle w:val="Prrafodelista"/>
        <w:numPr>
          <w:ilvl w:val="0"/>
          <w:numId w:val="44"/>
        </w:numPr>
        <w:spacing w:line="480" w:lineRule="auto"/>
      </w:pPr>
      <w:r>
        <w:t>Lista sólo los archivos; PS&gt;</w:t>
      </w:r>
      <w:proofErr w:type="spellStart"/>
      <w:r>
        <w:t>gci</w:t>
      </w:r>
      <w:proofErr w:type="spellEnd"/>
      <w:r>
        <w:t xml:space="preserve"> |</w:t>
      </w:r>
      <w:proofErr w:type="spellStart"/>
      <w:r>
        <w:t>where-object</w:t>
      </w:r>
      <w:proofErr w:type="spellEnd"/>
      <w:r>
        <w:t>{$_.</w:t>
      </w:r>
      <w:proofErr w:type="spellStart"/>
      <w:r>
        <w:t>mode</w:t>
      </w:r>
      <w:proofErr w:type="spellEnd"/>
      <w:r>
        <w:t xml:space="preserve"> –match “a”}</w:t>
      </w:r>
    </w:p>
    <w:p w:rsidR="00A46207" w:rsidRDefault="00A46207" w:rsidP="00A46207">
      <w:pPr>
        <w:pStyle w:val="Prrafodelista"/>
        <w:spacing w:line="48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6480175" cy="1581975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02" w:rsidRDefault="00B04B02" w:rsidP="00585944">
      <w:pPr>
        <w:pStyle w:val="Prrafodelista"/>
        <w:numPr>
          <w:ilvl w:val="0"/>
          <w:numId w:val="44"/>
        </w:numPr>
        <w:spacing w:line="480" w:lineRule="auto"/>
      </w:pPr>
    </w:p>
    <w:p w:rsidR="00677369" w:rsidRDefault="00677369" w:rsidP="00585944">
      <w:pPr>
        <w:pStyle w:val="Prrafodelista"/>
        <w:spacing w:line="480" w:lineRule="auto"/>
        <w:rPr>
          <w:sz w:val="21"/>
          <w:szCs w:val="21"/>
          <w:lang w:bidi="he-IL"/>
        </w:rPr>
      </w:pPr>
      <w:r w:rsidRPr="000813AA">
        <w:rPr>
          <w:sz w:val="21"/>
          <w:szCs w:val="21"/>
          <w:lang w:bidi="he-IL"/>
        </w:rPr>
        <w:t xml:space="preserve">Crea el siguiente árbol de directorios: </w:t>
      </w:r>
    </w:p>
    <w:p w:rsidR="00314D9D" w:rsidRPr="00314D9D" w:rsidRDefault="00314D9D" w:rsidP="00314D9D">
      <w:pPr>
        <w:spacing w:line="480" w:lineRule="auto"/>
        <w:rPr>
          <w:sz w:val="21"/>
          <w:szCs w:val="21"/>
          <w:lang w:bidi="he-IL"/>
        </w:rPr>
      </w:pPr>
      <w:r>
        <w:rPr>
          <w:noProof/>
          <w:sz w:val="21"/>
          <w:szCs w:val="21"/>
          <w:lang w:eastAsia="es-ES"/>
        </w:rPr>
        <w:drawing>
          <wp:inline distT="0" distB="0" distL="0" distR="0">
            <wp:extent cx="2981325" cy="1381125"/>
            <wp:effectExtent l="19050" t="0" r="9525" b="0"/>
            <wp:docPr id="2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69" w:rsidRDefault="00677369" w:rsidP="00585944">
      <w:pPr>
        <w:pStyle w:val="Estilo"/>
        <w:spacing w:line="480" w:lineRule="auto"/>
        <w:rPr>
          <w:lang w:bidi="he-IL"/>
        </w:rPr>
      </w:pPr>
    </w:p>
    <w:p w:rsidR="00677369" w:rsidRDefault="00677369" w:rsidP="00677369">
      <w:pPr>
        <w:pStyle w:val="Estilo"/>
        <w:spacing w:line="163" w:lineRule="exact"/>
        <w:rPr>
          <w:lang w:bidi="he-IL"/>
        </w:rPr>
      </w:pPr>
    </w:p>
    <w:p w:rsidR="00677369" w:rsidRDefault="00677369" w:rsidP="00677369">
      <w:pPr>
        <w:pStyle w:val="Estilo"/>
        <w:spacing w:line="163" w:lineRule="exact"/>
        <w:rPr>
          <w:lang w:bidi="he-IL"/>
        </w:rPr>
      </w:pPr>
    </w:p>
    <w:p w:rsidR="00677369" w:rsidRDefault="00677369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  <w:r>
        <w:rPr>
          <w:noProof/>
        </w:rPr>
        <w:drawing>
          <wp:inline distT="0" distB="0" distL="0" distR="0">
            <wp:extent cx="5019675" cy="1514475"/>
            <wp:effectExtent l="19050" t="0" r="9525" b="0"/>
            <wp:docPr id="2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677369">
      <w:pPr>
        <w:pStyle w:val="Estilo"/>
        <w:spacing w:line="163" w:lineRule="exact"/>
        <w:rPr>
          <w:lang w:bidi="he-IL"/>
        </w:rPr>
      </w:pPr>
    </w:p>
    <w:p w:rsidR="00677369" w:rsidRDefault="00677369" w:rsidP="00677369">
      <w:pPr>
        <w:pStyle w:val="Estilo"/>
        <w:spacing w:line="163" w:lineRule="exact"/>
        <w:rPr>
          <w:lang w:bidi="he-IL"/>
        </w:rPr>
      </w:pPr>
    </w:p>
    <w:p w:rsidR="00314D9D" w:rsidRDefault="00314D9D" w:rsidP="000813AA">
      <w:pPr>
        <w:rPr>
          <w:noProof/>
          <w:lang w:eastAsia="es-ES"/>
        </w:rPr>
      </w:pPr>
    </w:p>
    <w:p w:rsidR="00314D9D" w:rsidRDefault="00314D9D" w:rsidP="000813AA">
      <w:pPr>
        <w:rPr>
          <w:noProof/>
          <w:lang w:eastAsia="es-ES"/>
        </w:rPr>
      </w:pPr>
    </w:p>
    <w:p w:rsidR="00314D9D" w:rsidRDefault="00314D9D" w:rsidP="000813AA">
      <w:pPr>
        <w:rPr>
          <w:noProof/>
          <w:lang w:eastAsia="es-ES"/>
        </w:rPr>
      </w:pPr>
    </w:p>
    <w:p w:rsidR="00677369" w:rsidRDefault="00314D9D" w:rsidP="000813AA">
      <w:r>
        <w:rPr>
          <w:noProof/>
          <w:lang w:eastAsia="es-ES"/>
        </w:rPr>
        <w:lastRenderedPageBreak/>
        <w:drawing>
          <wp:inline distT="0" distB="0" distL="0" distR="0">
            <wp:extent cx="5133975" cy="2924175"/>
            <wp:effectExtent l="19050" t="0" r="952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9D" w:rsidRPr="00E32444" w:rsidRDefault="00314D9D" w:rsidP="000813AA">
      <w:r>
        <w:rPr>
          <w:noProof/>
          <w:lang w:eastAsia="es-ES"/>
        </w:rPr>
        <w:drawing>
          <wp:inline distT="0" distB="0" distL="0" distR="0">
            <wp:extent cx="5019675" cy="1514475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D9D" w:rsidRPr="00E32444" w:rsidSect="009960AB">
      <w:footerReference w:type="default" r:id="rId31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171" w:rsidRDefault="00BA4171" w:rsidP="00E84870">
      <w:pPr>
        <w:spacing w:after="0" w:line="240" w:lineRule="auto"/>
      </w:pPr>
      <w:r>
        <w:separator/>
      </w:r>
    </w:p>
  </w:endnote>
  <w:endnote w:type="continuationSeparator" w:id="0">
    <w:p w:rsidR="00BA4171" w:rsidRDefault="00BA4171" w:rsidP="00E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Nimbus Mono L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D5" w:rsidRDefault="00F9780D">
    <w:pPr>
      <w:pStyle w:val="Piedepgina"/>
      <w:jc w:val="right"/>
    </w:pPr>
    <w:fldSimple w:instr=" PAGE   \* MERGEFORMAT ">
      <w:r w:rsidR="008F3BC9">
        <w:rPr>
          <w:noProof/>
        </w:rPr>
        <w:t>5</w:t>
      </w:r>
    </w:fldSimple>
  </w:p>
  <w:p w:rsidR="00FF2CD5" w:rsidRDefault="00FF2C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171" w:rsidRDefault="00BA4171" w:rsidP="00E84870">
      <w:pPr>
        <w:spacing w:after="0" w:line="240" w:lineRule="auto"/>
      </w:pPr>
      <w:r>
        <w:separator/>
      </w:r>
    </w:p>
  </w:footnote>
  <w:footnote w:type="continuationSeparator" w:id="0">
    <w:p w:rsidR="00BA4171" w:rsidRDefault="00BA4171" w:rsidP="00E8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704575"/>
    <w:multiLevelType w:val="multilevel"/>
    <w:tmpl w:val="A330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9A12E4"/>
    <w:multiLevelType w:val="multilevel"/>
    <w:tmpl w:val="B6D0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242065"/>
    <w:multiLevelType w:val="hybridMultilevel"/>
    <w:tmpl w:val="8A00A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F9173D"/>
    <w:multiLevelType w:val="multilevel"/>
    <w:tmpl w:val="7E8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262F8D"/>
    <w:multiLevelType w:val="hybridMultilevel"/>
    <w:tmpl w:val="46FC9FAA"/>
    <w:lvl w:ilvl="0" w:tplc="6B668F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pStyle w:val="Ttulo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5E549C5"/>
    <w:multiLevelType w:val="multilevel"/>
    <w:tmpl w:val="958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D1788B"/>
    <w:multiLevelType w:val="hybridMultilevel"/>
    <w:tmpl w:val="CC765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50D3C"/>
    <w:multiLevelType w:val="multilevel"/>
    <w:tmpl w:val="B59C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202732"/>
    <w:multiLevelType w:val="hybridMultilevel"/>
    <w:tmpl w:val="A1A493C0"/>
    <w:lvl w:ilvl="0" w:tplc="6B668F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3609A6"/>
    <w:multiLevelType w:val="multilevel"/>
    <w:tmpl w:val="2B1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F84023"/>
    <w:multiLevelType w:val="hybridMultilevel"/>
    <w:tmpl w:val="9EACA7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2E56EA"/>
    <w:multiLevelType w:val="multilevel"/>
    <w:tmpl w:val="476A1E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>
    <w:nsid w:val="1E6A79DB"/>
    <w:multiLevelType w:val="hybridMultilevel"/>
    <w:tmpl w:val="321A8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C060C1"/>
    <w:multiLevelType w:val="hybridMultilevel"/>
    <w:tmpl w:val="1A6E4B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912F3"/>
    <w:multiLevelType w:val="multilevel"/>
    <w:tmpl w:val="5E1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1D5E99"/>
    <w:multiLevelType w:val="multilevel"/>
    <w:tmpl w:val="B060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2E12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68413F"/>
    <w:multiLevelType w:val="multilevel"/>
    <w:tmpl w:val="B6B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0B2DAC"/>
    <w:multiLevelType w:val="multilevel"/>
    <w:tmpl w:val="BC3A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CA0BF8"/>
    <w:multiLevelType w:val="multilevel"/>
    <w:tmpl w:val="5AC0C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>
    <w:nsid w:val="29D455C5"/>
    <w:multiLevelType w:val="hybridMultilevel"/>
    <w:tmpl w:val="6B984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CB4BE0"/>
    <w:multiLevelType w:val="multilevel"/>
    <w:tmpl w:val="2DE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A12057"/>
    <w:multiLevelType w:val="hybridMultilevel"/>
    <w:tmpl w:val="7D20B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255F6D"/>
    <w:multiLevelType w:val="hybridMultilevel"/>
    <w:tmpl w:val="5C802CE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3487693B"/>
    <w:multiLevelType w:val="hybridMultilevel"/>
    <w:tmpl w:val="8AD0F3C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360A5C85"/>
    <w:multiLevelType w:val="multilevel"/>
    <w:tmpl w:val="5AC0C9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36CA1769"/>
    <w:multiLevelType w:val="hybridMultilevel"/>
    <w:tmpl w:val="9A3C7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526FB9"/>
    <w:multiLevelType w:val="multilevel"/>
    <w:tmpl w:val="CB54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F971E4"/>
    <w:multiLevelType w:val="hybridMultilevel"/>
    <w:tmpl w:val="BD749F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9C38E6"/>
    <w:multiLevelType w:val="multilevel"/>
    <w:tmpl w:val="94D6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B0114F"/>
    <w:multiLevelType w:val="multilevel"/>
    <w:tmpl w:val="633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526255"/>
    <w:multiLevelType w:val="hybridMultilevel"/>
    <w:tmpl w:val="29A04CB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62B6EEB"/>
    <w:multiLevelType w:val="multilevel"/>
    <w:tmpl w:val="F018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DB5E22"/>
    <w:multiLevelType w:val="hybridMultilevel"/>
    <w:tmpl w:val="34503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D254CD"/>
    <w:multiLevelType w:val="hybridMultilevel"/>
    <w:tmpl w:val="0BA2AE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8CA1740"/>
    <w:multiLevelType w:val="multilevel"/>
    <w:tmpl w:val="7CAC5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9">
    <w:nsid w:val="59F30E25"/>
    <w:multiLevelType w:val="multilevel"/>
    <w:tmpl w:val="846E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D019FB"/>
    <w:multiLevelType w:val="multilevel"/>
    <w:tmpl w:val="E09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4B16CC"/>
    <w:multiLevelType w:val="multilevel"/>
    <w:tmpl w:val="77D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656C47"/>
    <w:multiLevelType w:val="hybridMultilevel"/>
    <w:tmpl w:val="6BF87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6C47B0"/>
    <w:multiLevelType w:val="multilevel"/>
    <w:tmpl w:val="F28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885069A"/>
    <w:multiLevelType w:val="multilevel"/>
    <w:tmpl w:val="025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A686206"/>
    <w:multiLevelType w:val="multilevel"/>
    <w:tmpl w:val="93B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8D494B"/>
    <w:multiLevelType w:val="multilevel"/>
    <w:tmpl w:val="224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26"/>
  </w:num>
  <w:num w:numId="7">
    <w:abstractNumId w:val="19"/>
  </w:num>
  <w:num w:numId="8">
    <w:abstractNumId w:val="32"/>
  </w:num>
  <w:num w:numId="9">
    <w:abstractNumId w:val="30"/>
  </w:num>
  <w:num w:numId="10">
    <w:abstractNumId w:val="6"/>
  </w:num>
  <w:num w:numId="11">
    <w:abstractNumId w:val="42"/>
  </w:num>
  <w:num w:numId="12">
    <w:abstractNumId w:val="34"/>
  </w:num>
  <w:num w:numId="13">
    <w:abstractNumId w:val="38"/>
  </w:num>
  <w:num w:numId="14">
    <w:abstractNumId w:val="22"/>
  </w:num>
  <w:num w:numId="15">
    <w:abstractNumId w:val="28"/>
  </w:num>
  <w:num w:numId="16">
    <w:abstractNumId w:val="25"/>
  </w:num>
  <w:num w:numId="17">
    <w:abstractNumId w:val="36"/>
  </w:num>
  <w:num w:numId="18">
    <w:abstractNumId w:val="33"/>
  </w:num>
  <w:num w:numId="19">
    <w:abstractNumId w:val="29"/>
  </w:num>
  <w:num w:numId="20">
    <w:abstractNumId w:val="12"/>
  </w:num>
  <w:num w:numId="21">
    <w:abstractNumId w:val="17"/>
  </w:num>
  <w:num w:numId="22">
    <w:abstractNumId w:val="3"/>
    <w:lvlOverride w:ilvl="0">
      <w:startOverride w:val="1"/>
    </w:lvlOverride>
  </w:num>
  <w:num w:numId="23">
    <w:abstractNumId w:val="44"/>
  </w:num>
  <w:num w:numId="24">
    <w:abstractNumId w:val="14"/>
    <w:lvlOverride w:ilvl="0">
      <w:startOverride w:val="1"/>
    </w:lvlOverride>
  </w:num>
  <w:num w:numId="25">
    <w:abstractNumId w:val="8"/>
  </w:num>
  <w:num w:numId="26">
    <w:abstractNumId w:val="35"/>
    <w:lvlOverride w:ilvl="0">
      <w:startOverride w:val="1"/>
    </w:lvlOverride>
  </w:num>
  <w:num w:numId="27">
    <w:abstractNumId w:val="45"/>
  </w:num>
  <w:num w:numId="28">
    <w:abstractNumId w:val="10"/>
    <w:lvlOverride w:ilvl="0">
      <w:startOverride w:val="1"/>
    </w:lvlOverride>
  </w:num>
  <w:num w:numId="29">
    <w:abstractNumId w:val="24"/>
  </w:num>
  <w:num w:numId="30">
    <w:abstractNumId w:val="18"/>
    <w:lvlOverride w:ilvl="0">
      <w:startOverride w:val="1"/>
    </w:lvlOverride>
  </w:num>
  <w:num w:numId="31">
    <w:abstractNumId w:val="46"/>
  </w:num>
  <w:num w:numId="32">
    <w:abstractNumId w:val="39"/>
    <w:lvlOverride w:ilvl="0">
      <w:startOverride w:val="1"/>
    </w:lvlOverride>
  </w:num>
  <w:num w:numId="33">
    <w:abstractNumId w:val="21"/>
  </w:num>
  <w:num w:numId="34">
    <w:abstractNumId w:val="20"/>
    <w:lvlOverride w:ilvl="0">
      <w:startOverride w:val="1"/>
    </w:lvlOverride>
  </w:num>
  <w:num w:numId="35">
    <w:abstractNumId w:val="43"/>
  </w:num>
  <w:num w:numId="36">
    <w:abstractNumId w:val="4"/>
    <w:lvlOverride w:ilvl="0">
      <w:startOverride w:val="1"/>
    </w:lvlOverride>
  </w:num>
  <w:num w:numId="37">
    <w:abstractNumId w:val="40"/>
  </w:num>
  <w:num w:numId="38">
    <w:abstractNumId w:val="41"/>
    <w:lvlOverride w:ilvl="0">
      <w:startOverride w:val="1"/>
    </w:lvlOverride>
  </w:num>
  <w:num w:numId="39">
    <w:abstractNumId w:val="15"/>
  </w:num>
  <w:num w:numId="40">
    <w:abstractNumId w:val="37"/>
  </w:num>
  <w:num w:numId="41">
    <w:abstractNumId w:val="31"/>
  </w:num>
  <w:num w:numId="42">
    <w:abstractNumId w:val="13"/>
  </w:num>
  <w:num w:numId="43">
    <w:abstractNumId w:val="16"/>
  </w:num>
  <w:num w:numId="44">
    <w:abstractNumId w:val="5"/>
  </w:num>
  <w:num w:numId="45">
    <w:abstractNumId w:val="27"/>
  </w:num>
  <w:num w:numId="46">
    <w:abstractNumId w:val="23"/>
  </w:num>
  <w:num w:numId="4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70E"/>
    <w:rsid w:val="000507FF"/>
    <w:rsid w:val="000600E5"/>
    <w:rsid w:val="000665DF"/>
    <w:rsid w:val="00070127"/>
    <w:rsid w:val="000813AA"/>
    <w:rsid w:val="00085470"/>
    <w:rsid w:val="000D0088"/>
    <w:rsid w:val="000F0D0E"/>
    <w:rsid w:val="00106E2F"/>
    <w:rsid w:val="001233D0"/>
    <w:rsid w:val="00161855"/>
    <w:rsid w:val="00167899"/>
    <w:rsid w:val="001A29F0"/>
    <w:rsid w:val="001B66FB"/>
    <w:rsid w:val="001D358B"/>
    <w:rsid w:val="001F7FCB"/>
    <w:rsid w:val="002223E4"/>
    <w:rsid w:val="002B4C44"/>
    <w:rsid w:val="002C7E2A"/>
    <w:rsid w:val="002D168E"/>
    <w:rsid w:val="002D77BA"/>
    <w:rsid w:val="002E61C3"/>
    <w:rsid w:val="002E7133"/>
    <w:rsid w:val="002F06EB"/>
    <w:rsid w:val="00300874"/>
    <w:rsid w:val="00314D9D"/>
    <w:rsid w:val="00323D82"/>
    <w:rsid w:val="003242EF"/>
    <w:rsid w:val="00327159"/>
    <w:rsid w:val="00344D04"/>
    <w:rsid w:val="00364A92"/>
    <w:rsid w:val="003959CD"/>
    <w:rsid w:val="003A00BD"/>
    <w:rsid w:val="003A0994"/>
    <w:rsid w:val="003B3444"/>
    <w:rsid w:val="003B57CD"/>
    <w:rsid w:val="003D6506"/>
    <w:rsid w:val="003F73FD"/>
    <w:rsid w:val="004544A1"/>
    <w:rsid w:val="004607C3"/>
    <w:rsid w:val="00472E6F"/>
    <w:rsid w:val="004866D6"/>
    <w:rsid w:val="004A6384"/>
    <w:rsid w:val="00514A4B"/>
    <w:rsid w:val="005853F6"/>
    <w:rsid w:val="00585944"/>
    <w:rsid w:val="005C4DF8"/>
    <w:rsid w:val="005D7A58"/>
    <w:rsid w:val="00615D13"/>
    <w:rsid w:val="0061615B"/>
    <w:rsid w:val="00637A04"/>
    <w:rsid w:val="00677369"/>
    <w:rsid w:val="006A28E4"/>
    <w:rsid w:val="006F507A"/>
    <w:rsid w:val="00701651"/>
    <w:rsid w:val="0072170E"/>
    <w:rsid w:val="00726965"/>
    <w:rsid w:val="00730DE8"/>
    <w:rsid w:val="00742307"/>
    <w:rsid w:val="00752AEA"/>
    <w:rsid w:val="00773E71"/>
    <w:rsid w:val="007B0849"/>
    <w:rsid w:val="007D7864"/>
    <w:rsid w:val="007E1BE8"/>
    <w:rsid w:val="007F7A34"/>
    <w:rsid w:val="00844102"/>
    <w:rsid w:val="008871AC"/>
    <w:rsid w:val="008B78D4"/>
    <w:rsid w:val="008C4443"/>
    <w:rsid w:val="008C44B6"/>
    <w:rsid w:val="008D5F03"/>
    <w:rsid w:val="008F3BC9"/>
    <w:rsid w:val="00922E12"/>
    <w:rsid w:val="009960AB"/>
    <w:rsid w:val="009A04AD"/>
    <w:rsid w:val="009B2CF1"/>
    <w:rsid w:val="009C53F2"/>
    <w:rsid w:val="009D217E"/>
    <w:rsid w:val="009D2771"/>
    <w:rsid w:val="009E211D"/>
    <w:rsid w:val="00A062AF"/>
    <w:rsid w:val="00A10DEA"/>
    <w:rsid w:val="00A32038"/>
    <w:rsid w:val="00A352D7"/>
    <w:rsid w:val="00A46207"/>
    <w:rsid w:val="00A53732"/>
    <w:rsid w:val="00A972E8"/>
    <w:rsid w:val="00B04B02"/>
    <w:rsid w:val="00B05633"/>
    <w:rsid w:val="00B17E1A"/>
    <w:rsid w:val="00B445EA"/>
    <w:rsid w:val="00B67F98"/>
    <w:rsid w:val="00B86C87"/>
    <w:rsid w:val="00BA169E"/>
    <w:rsid w:val="00BA4171"/>
    <w:rsid w:val="00BC6F97"/>
    <w:rsid w:val="00BF1964"/>
    <w:rsid w:val="00C10E01"/>
    <w:rsid w:val="00C47D80"/>
    <w:rsid w:val="00C61403"/>
    <w:rsid w:val="00C641CE"/>
    <w:rsid w:val="00C65BD4"/>
    <w:rsid w:val="00C81BE0"/>
    <w:rsid w:val="00C87533"/>
    <w:rsid w:val="00C95C25"/>
    <w:rsid w:val="00CC2295"/>
    <w:rsid w:val="00CD0715"/>
    <w:rsid w:val="00CF2E94"/>
    <w:rsid w:val="00D20A94"/>
    <w:rsid w:val="00D516C1"/>
    <w:rsid w:val="00D52D51"/>
    <w:rsid w:val="00D633DA"/>
    <w:rsid w:val="00D921CD"/>
    <w:rsid w:val="00DC7E75"/>
    <w:rsid w:val="00DF4524"/>
    <w:rsid w:val="00DF4E0E"/>
    <w:rsid w:val="00DF61F6"/>
    <w:rsid w:val="00E21809"/>
    <w:rsid w:val="00E84870"/>
    <w:rsid w:val="00E92123"/>
    <w:rsid w:val="00EA1D6E"/>
    <w:rsid w:val="00EA7A70"/>
    <w:rsid w:val="00EA7B14"/>
    <w:rsid w:val="00EB0BB5"/>
    <w:rsid w:val="00EE0DE9"/>
    <w:rsid w:val="00EF59EF"/>
    <w:rsid w:val="00F20A17"/>
    <w:rsid w:val="00F34A0F"/>
    <w:rsid w:val="00F37A0D"/>
    <w:rsid w:val="00F9780D"/>
    <w:rsid w:val="00FC43FE"/>
    <w:rsid w:val="00FF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0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507F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7F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72170E"/>
    <w:pPr>
      <w:keepNext/>
      <w:numPr>
        <w:ilvl w:val="2"/>
        <w:numId w:val="1"/>
      </w:numPr>
      <w:suppressAutoHyphens/>
      <w:spacing w:before="240" w:after="283" w:line="240" w:lineRule="auto"/>
      <w:outlineLvl w:val="2"/>
    </w:pPr>
    <w:rPr>
      <w:rFonts w:ascii="Nimbus Roman No9 L" w:eastAsia="Nimbus Sans L" w:hAnsi="Nimbus Roman No9 L"/>
      <w:b/>
      <w:bCs/>
      <w:sz w:val="28"/>
      <w:szCs w:val="28"/>
      <w:lang w:eastAsia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38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2170E"/>
    <w:rPr>
      <w:rFonts w:ascii="Nimbus Roman No9 L" w:eastAsia="Nimbus Sans L" w:hAnsi="Nimbus Roman No9 L" w:cs="Nimbus Sans L"/>
      <w:b/>
      <w:bCs/>
      <w:sz w:val="28"/>
      <w:szCs w:val="28"/>
      <w:lang w:eastAsia="ar-SA"/>
    </w:rPr>
  </w:style>
  <w:style w:type="paragraph" w:customStyle="1" w:styleId="Textopreformateado">
    <w:name w:val="Texto preformateado"/>
    <w:basedOn w:val="Normal"/>
    <w:rsid w:val="0072170E"/>
    <w:pPr>
      <w:suppressAutoHyphens/>
      <w:spacing w:after="0" w:line="240" w:lineRule="auto"/>
    </w:pPr>
    <w:rPr>
      <w:rFonts w:ascii="Nimbus Mono L" w:eastAsia="Nimbus Mono L" w:hAnsi="Nimbus Mono L" w:cs="Nimbus Mono L"/>
      <w:sz w:val="20"/>
      <w:szCs w:val="20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2170E"/>
    <w:pPr>
      <w:spacing w:after="120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semiHidden/>
    <w:rsid w:val="0072170E"/>
    <w:rPr>
      <w:rFonts w:ascii="Calibri" w:eastAsia="Calibri" w:hAnsi="Calibri" w:cs="Times New Roman"/>
    </w:rPr>
  </w:style>
  <w:style w:type="character" w:customStyle="1" w:styleId="hljs-variable">
    <w:name w:val="hljs-variable"/>
    <w:basedOn w:val="Fuentedeprrafopredeter"/>
    <w:rsid w:val="00B445EA"/>
  </w:style>
  <w:style w:type="character" w:customStyle="1" w:styleId="hljs-symbol">
    <w:name w:val="hljs-symbol"/>
    <w:basedOn w:val="Fuentedeprrafopredeter"/>
    <w:rsid w:val="00B445EA"/>
  </w:style>
  <w:style w:type="paragraph" w:styleId="NormalWeb">
    <w:name w:val="Normal (Web)"/>
    <w:basedOn w:val="Normal"/>
    <w:uiPriority w:val="99"/>
    <w:unhideWhenUsed/>
    <w:rsid w:val="00C47D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C47D80"/>
    <w:rPr>
      <w:b/>
      <w:bCs/>
    </w:rPr>
  </w:style>
  <w:style w:type="character" w:styleId="nfasis">
    <w:name w:val="Emphasis"/>
    <w:uiPriority w:val="20"/>
    <w:qFormat/>
    <w:rsid w:val="00C47D80"/>
    <w:rPr>
      <w:i/>
      <w:iCs/>
    </w:rPr>
  </w:style>
  <w:style w:type="character" w:customStyle="1" w:styleId="apple-converted-space">
    <w:name w:val="apple-converted-space"/>
    <w:basedOn w:val="Fuentedeprrafopredeter"/>
    <w:rsid w:val="00C47D80"/>
  </w:style>
  <w:style w:type="character" w:customStyle="1" w:styleId="sentence">
    <w:name w:val="sentence"/>
    <w:basedOn w:val="Fuentedeprrafopredeter"/>
    <w:rsid w:val="000507FF"/>
  </w:style>
  <w:style w:type="paragraph" w:styleId="HTMLconformatoprevio">
    <w:name w:val="HTML Preformatted"/>
    <w:basedOn w:val="Normal"/>
    <w:link w:val="HTMLconformatoprevioCar"/>
    <w:uiPriority w:val="99"/>
    <w:unhideWhenUsed/>
    <w:rsid w:val="0005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507FF"/>
    <w:rPr>
      <w:rFonts w:ascii="Courier New" w:eastAsia="Times New Roman" w:hAnsi="Courier New" w:cs="Courier New"/>
    </w:rPr>
  </w:style>
  <w:style w:type="character" w:customStyle="1" w:styleId="Ttulo1Car">
    <w:name w:val="Título 1 Car"/>
    <w:link w:val="Ttulo1"/>
    <w:uiPriority w:val="9"/>
    <w:rsid w:val="000507F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semiHidden/>
    <w:rsid w:val="000507F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CdigoHTML">
    <w:name w:val="HTML Code"/>
    <w:uiPriority w:val="99"/>
    <w:semiHidden/>
    <w:unhideWhenUsed/>
    <w:rsid w:val="00472E6F"/>
    <w:rPr>
      <w:rFonts w:ascii="Courier New" w:eastAsia="Times New Roman" w:hAnsi="Courier New" w:cs="Courier New"/>
      <w:sz w:val="20"/>
      <w:szCs w:val="20"/>
    </w:rPr>
  </w:style>
  <w:style w:type="paragraph" w:customStyle="1" w:styleId="consolapowershell">
    <w:name w:val="consolapowershell"/>
    <w:basedOn w:val="Normal"/>
    <w:rsid w:val="00637A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rayon-v">
    <w:name w:val="crayon-v"/>
    <w:basedOn w:val="Fuentedeprrafopredeter"/>
    <w:rsid w:val="00DF4E0E"/>
  </w:style>
  <w:style w:type="character" w:customStyle="1" w:styleId="crayon-h">
    <w:name w:val="crayon-h"/>
    <w:basedOn w:val="Fuentedeprrafopredeter"/>
    <w:rsid w:val="00DF4E0E"/>
  </w:style>
  <w:style w:type="character" w:customStyle="1" w:styleId="crayon-o">
    <w:name w:val="crayon-o"/>
    <w:basedOn w:val="Fuentedeprrafopredeter"/>
    <w:rsid w:val="00DF4E0E"/>
  </w:style>
  <w:style w:type="character" w:customStyle="1" w:styleId="crayon-sy">
    <w:name w:val="crayon-sy"/>
    <w:basedOn w:val="Fuentedeprrafopredeter"/>
    <w:rsid w:val="00DF4E0E"/>
  </w:style>
  <w:style w:type="character" w:customStyle="1" w:styleId="crayon-i">
    <w:name w:val="crayon-i"/>
    <w:basedOn w:val="Fuentedeprrafopredeter"/>
    <w:rsid w:val="00DF4E0E"/>
  </w:style>
  <w:style w:type="paragraph" w:customStyle="1" w:styleId="nivel3">
    <w:name w:val="nivel3"/>
    <w:basedOn w:val="Normal"/>
    <w:rsid w:val="009E21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nivel1">
    <w:name w:val="nivel1"/>
    <w:basedOn w:val="Normal"/>
    <w:rsid w:val="009E21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E211D"/>
    <w:rPr>
      <w:color w:val="0000FF"/>
      <w:u w:val="single"/>
    </w:rPr>
  </w:style>
  <w:style w:type="character" w:customStyle="1" w:styleId="powershellcom">
    <w:name w:val="powershell__com"/>
    <w:basedOn w:val="Fuentedeprrafopredeter"/>
    <w:rsid w:val="009E211D"/>
  </w:style>
  <w:style w:type="character" w:customStyle="1" w:styleId="powershellvariable">
    <w:name w:val="powershell__variable"/>
    <w:basedOn w:val="Fuentedeprrafopredeter"/>
    <w:rsid w:val="009E211D"/>
  </w:style>
  <w:style w:type="character" w:customStyle="1" w:styleId="powershellcmdlets">
    <w:name w:val="powershell__cmdlets"/>
    <w:basedOn w:val="Fuentedeprrafopredeter"/>
    <w:rsid w:val="009E211D"/>
  </w:style>
  <w:style w:type="character" w:customStyle="1" w:styleId="powershelloperator">
    <w:name w:val="powershell__operator"/>
    <w:basedOn w:val="Fuentedeprrafopredeter"/>
    <w:rsid w:val="009E211D"/>
  </w:style>
  <w:style w:type="character" w:customStyle="1" w:styleId="powershellstring">
    <w:name w:val="powershell__string"/>
    <w:basedOn w:val="Fuentedeprrafopredeter"/>
    <w:rsid w:val="009E211D"/>
  </w:style>
  <w:style w:type="character" w:customStyle="1" w:styleId="powershellkeyword">
    <w:name w:val="powershell__keyword"/>
    <w:basedOn w:val="Fuentedeprrafopredeter"/>
    <w:rsid w:val="009E211D"/>
  </w:style>
  <w:style w:type="character" w:customStyle="1" w:styleId="powershellalias">
    <w:name w:val="powershell__alias"/>
    <w:basedOn w:val="Fuentedeprrafopredeter"/>
    <w:rsid w:val="009E211D"/>
  </w:style>
  <w:style w:type="character" w:customStyle="1" w:styleId="x-hidden-focus">
    <w:name w:val="x-hidden-focus"/>
    <w:basedOn w:val="Fuentedeprrafopredeter"/>
    <w:rsid w:val="004A6384"/>
  </w:style>
  <w:style w:type="paragraph" w:customStyle="1" w:styleId="x-hidden-focus1">
    <w:name w:val="x-hidden-focus1"/>
    <w:basedOn w:val="Normal"/>
    <w:rsid w:val="004A6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38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yp">
    <w:name w:val="typ"/>
    <w:basedOn w:val="Fuentedeprrafopredeter"/>
    <w:rsid w:val="004A6384"/>
  </w:style>
  <w:style w:type="character" w:customStyle="1" w:styleId="pun">
    <w:name w:val="pun"/>
    <w:basedOn w:val="Fuentedeprrafopredeter"/>
    <w:rsid w:val="004A6384"/>
  </w:style>
  <w:style w:type="character" w:customStyle="1" w:styleId="pln">
    <w:name w:val="pln"/>
    <w:basedOn w:val="Fuentedeprrafopredeter"/>
    <w:rsid w:val="004A6384"/>
  </w:style>
  <w:style w:type="character" w:customStyle="1" w:styleId="lit">
    <w:name w:val="lit"/>
    <w:basedOn w:val="Fuentedeprrafopredeter"/>
    <w:rsid w:val="004A6384"/>
  </w:style>
  <w:style w:type="character" w:customStyle="1" w:styleId="str">
    <w:name w:val="str"/>
    <w:basedOn w:val="Fuentedeprrafopredeter"/>
    <w:rsid w:val="004A6384"/>
  </w:style>
  <w:style w:type="character" w:customStyle="1" w:styleId="kwd">
    <w:name w:val="kwd"/>
    <w:basedOn w:val="Fuentedeprrafopredeter"/>
    <w:rsid w:val="004A6384"/>
  </w:style>
  <w:style w:type="paragraph" w:styleId="Encabezado">
    <w:name w:val="header"/>
    <w:basedOn w:val="Normal"/>
    <w:link w:val="EncabezadoCar"/>
    <w:uiPriority w:val="99"/>
    <w:semiHidden/>
    <w:unhideWhenUsed/>
    <w:rsid w:val="00E848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487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848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870"/>
    <w:rPr>
      <w:sz w:val="22"/>
      <w:szCs w:val="22"/>
      <w:lang w:eastAsia="en-US"/>
    </w:rPr>
  </w:style>
  <w:style w:type="paragraph" w:customStyle="1" w:styleId="Estilo">
    <w:name w:val="Estilo"/>
    <w:rsid w:val="0067736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D0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0813A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859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64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704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1915178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4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54533908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573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58565626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56843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5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999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29301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4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9925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9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90645857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9864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5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3872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5663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5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4101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6108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4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41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93712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31399259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7771282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69901022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5630800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5793539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907208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4939164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2836432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65637107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195742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94133297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372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27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232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0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46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6144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339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35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763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23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105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637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895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231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532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0969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68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807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2061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8057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38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2011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663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444807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3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681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805051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141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070082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912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24497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2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35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4558310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0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iroNakamura/53282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AC16D-0E1B-4F04-A9B0-3AFE9801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Links>
    <vt:vector size="72" baseType="variant">
      <vt:variant>
        <vt:i4>4390991</vt:i4>
      </vt:variant>
      <vt:variant>
        <vt:i4>33</vt:i4>
      </vt:variant>
      <vt:variant>
        <vt:i4>0</vt:i4>
      </vt:variant>
      <vt:variant>
        <vt:i4>5</vt:i4>
      </vt:variant>
      <vt:variant>
        <vt:lpwstr>http://www.aprendeinformaticaconmigo.com/wp-content/uploads/2009/03/empwsh03.jpg</vt:lpwstr>
      </vt:variant>
      <vt:variant>
        <vt:lpwstr/>
      </vt:variant>
      <vt:variant>
        <vt:i4>4325455</vt:i4>
      </vt:variant>
      <vt:variant>
        <vt:i4>27</vt:i4>
      </vt:variant>
      <vt:variant>
        <vt:i4>0</vt:i4>
      </vt:variant>
      <vt:variant>
        <vt:i4>5</vt:i4>
      </vt:variant>
      <vt:variant>
        <vt:lpwstr>http://www.aprendeinformaticaconmigo.com/wp-content/uploads/2009/03/empwsh02.jpg</vt:lpwstr>
      </vt:variant>
      <vt:variant>
        <vt:lpwstr/>
      </vt:variant>
      <vt:variant>
        <vt:i4>4259919</vt:i4>
      </vt:variant>
      <vt:variant>
        <vt:i4>21</vt:i4>
      </vt:variant>
      <vt:variant>
        <vt:i4>0</vt:i4>
      </vt:variant>
      <vt:variant>
        <vt:i4>5</vt:i4>
      </vt:variant>
      <vt:variant>
        <vt:lpwstr>http://www.aprendeinformaticaconmigo.com/wp-content/uploads/2009/03/empwsh01.jpg</vt:lpwstr>
      </vt:variant>
      <vt:variant>
        <vt:lpwstr/>
      </vt:variant>
      <vt:variant>
        <vt:i4>3014689</vt:i4>
      </vt:variant>
      <vt:variant>
        <vt:i4>15</vt:i4>
      </vt:variant>
      <vt:variant>
        <vt:i4>0</vt:i4>
      </vt:variant>
      <vt:variant>
        <vt:i4>5</vt:i4>
      </vt:variant>
      <vt:variant>
        <vt:lpwstr>http://blogs.msmvps.com/juansa/files/2011/07/powershell011.jpg</vt:lpwstr>
      </vt:variant>
      <vt:variant>
        <vt:lpwstr/>
      </vt:variant>
      <vt:variant>
        <vt:i4>3342368</vt:i4>
      </vt:variant>
      <vt:variant>
        <vt:i4>9</vt:i4>
      </vt:variant>
      <vt:variant>
        <vt:i4>0</vt:i4>
      </vt:variant>
      <vt:variant>
        <vt:i4>5</vt:i4>
      </vt:variant>
      <vt:variant>
        <vt:lpwstr>http://blogs.msmvps.com/juansa/files/2011/07/powershell-01.jpg</vt:lpwstr>
      </vt:variant>
      <vt:variant>
        <vt:lpwstr/>
      </vt:variant>
      <vt:variant>
        <vt:i4>2687102</vt:i4>
      </vt:variant>
      <vt:variant>
        <vt:i4>6</vt:i4>
      </vt:variant>
      <vt:variant>
        <vt:i4>0</vt:i4>
      </vt:variant>
      <vt:variant>
        <vt:i4>5</vt:i4>
      </vt:variant>
      <vt:variant>
        <vt:lpwstr>http://cursos.integra-gestion.com/AdeR/</vt:lpwstr>
      </vt:variant>
      <vt:variant>
        <vt:lpwstr/>
      </vt:variant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https://www.howtogeek.com/137803/geek-school-learn-how-to-automate-windows-with-powershell/</vt:lpwstr>
      </vt:variant>
      <vt:variant>
        <vt:lpwstr/>
      </vt:variant>
      <vt:variant>
        <vt:i4>1179650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https://gist.github.com/HiroNakamura/5328211</vt:lpwstr>
      </vt:variant>
      <vt:variant>
        <vt:lpwstr/>
      </vt:variant>
      <vt:variant>
        <vt:i4>4259919</vt:i4>
      </vt:variant>
      <vt:variant>
        <vt:i4>4223</vt:i4>
      </vt:variant>
      <vt:variant>
        <vt:i4>1027</vt:i4>
      </vt:variant>
      <vt:variant>
        <vt:i4>4</vt:i4>
      </vt:variant>
      <vt:variant>
        <vt:lpwstr>http://www.aprendeinformaticaconmigo.com/wp-content/uploads/2009/03/empwsh01.jpg</vt:lpwstr>
      </vt:variant>
      <vt:variant>
        <vt:lpwstr/>
      </vt:variant>
      <vt:variant>
        <vt:i4>4325455</vt:i4>
      </vt:variant>
      <vt:variant>
        <vt:i4>4624</vt:i4>
      </vt:variant>
      <vt:variant>
        <vt:i4>1028</vt:i4>
      </vt:variant>
      <vt:variant>
        <vt:i4>4</vt:i4>
      </vt:variant>
      <vt:variant>
        <vt:lpwstr>http://www.aprendeinformaticaconmigo.com/wp-content/uploads/2009/03/empwsh02.jpg</vt:lpwstr>
      </vt:variant>
      <vt:variant>
        <vt:lpwstr/>
      </vt:variant>
      <vt:variant>
        <vt:i4>4390991</vt:i4>
      </vt:variant>
      <vt:variant>
        <vt:i4>5139</vt:i4>
      </vt:variant>
      <vt:variant>
        <vt:i4>1029</vt:i4>
      </vt:variant>
      <vt:variant>
        <vt:i4>4</vt:i4>
      </vt:variant>
      <vt:variant>
        <vt:lpwstr>http://www.aprendeinformaticaconmigo.com/wp-content/uploads/2009/03/empwsh03.jpg</vt:lpwstr>
      </vt:variant>
      <vt:variant>
        <vt:lpwstr/>
      </vt:variant>
      <vt:variant>
        <vt:i4>4456527</vt:i4>
      </vt:variant>
      <vt:variant>
        <vt:i4>5376</vt:i4>
      </vt:variant>
      <vt:variant>
        <vt:i4>1030</vt:i4>
      </vt:variant>
      <vt:variant>
        <vt:i4>4</vt:i4>
      </vt:variant>
      <vt:variant>
        <vt:lpwstr>http://www.aprendeinformaticaconmigo.com/wp-content/uploads/2009/03/empwsh04.jpg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8</cp:revision>
  <cp:lastPrinted>2017-11-27T11:57:00Z</cp:lastPrinted>
  <dcterms:created xsi:type="dcterms:W3CDTF">2021-09-21T11:29:00Z</dcterms:created>
  <dcterms:modified xsi:type="dcterms:W3CDTF">2021-09-27T09:04:00Z</dcterms:modified>
</cp:coreProperties>
</file>